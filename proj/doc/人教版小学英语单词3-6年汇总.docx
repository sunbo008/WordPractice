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A4" w:rsidRPr="00D458A4" w:rsidRDefault="00D458A4" w:rsidP="00D458A4">
      <w:pPr>
        <w:jc w:val="center"/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</w:pPr>
      <w:r w:rsidRPr="00D458A4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人教版小学英语单词汇总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三年级上册词汇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D458A4">
          <w:headerReference w:type="default" r:id="rId8"/>
          <w:footerReference w:type="default" r:id="rId9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[pen]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钢笔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pencil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['pensl]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铅笔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pencil-case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['penslkeis]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铅笔盒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ruler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['ru:l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尺子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eraser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[i'reis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橡皮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crayon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['krei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蜡笔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bag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[bæg]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sharpener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ʃ</w:t>
      </w:r>
      <w:r w:rsidRPr="00D458A4">
        <w:rPr>
          <w:rFonts w:ascii="宋体" w:eastAsia="宋体" w:hAnsi="宋体" w:cs="宋体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:p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卷笔刀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school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[sku:l]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学校</w:t>
      </w:r>
    </w:p>
    <w:p w:rsid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2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head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[hed]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face[feis]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[n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鼻子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mouth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[mau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eye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[ai]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眼睛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ear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耳朵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arm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胳膊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finger['fi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手指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leg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[leg]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foot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[fut]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body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</w:t>
      </w:r>
      <w:r w:rsidRPr="00D458A4">
        <w:rPr>
          <w:rFonts w:ascii="MS Gothic" w:eastAsia="MS Gothic" w:hAnsi="MS Gothic" w:cs="MS Gothic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身体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b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[red]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红色的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yellow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['jel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黄色的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[gri:n]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绿色的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blue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[blu:]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蓝色的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purple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:pl]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紫色的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white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[hwait]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白色的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black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[blæk]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黑色的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orange['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:rind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橙色的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pink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粉色的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brown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[braun]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棕色的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[kæt]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monkey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猴子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panda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['pænd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熊猫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bird[b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rabbit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['ræbit]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兔子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duck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鸭子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[pig]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bear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elephant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['elif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大象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mouse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[maus]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老鼠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squirrel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['skwir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松鼠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b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cake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[keik]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蛋糕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bread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[bred]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面包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hot dog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热狗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hamburger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['hæmb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:g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汉堡包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chicken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ikin]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鸡肉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French fries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榨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薯条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Coke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可乐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juice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u:s]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果汁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milk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[milk]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牛奶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tea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coffee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咖啡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two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three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四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[faiv]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six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[siks]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seven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['sevn]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[eit]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nine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[nain]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ten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[ten]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玩具娃娃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boat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小船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ball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kite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风筝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balloon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'lu:n]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气球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car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小汽车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三年级下册词汇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ind w:left="240" w:hangingChars="100" w:hanging="24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boy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男孩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ind w:left="240" w:hangingChars="100" w:hanging="24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girl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女孩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ind w:left="240" w:hangingChars="100" w:hanging="24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teacher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['ti:t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教师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ind w:left="240" w:hangingChars="100" w:hanging="24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student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['stju:d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学生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[mai]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friend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[frend]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朋友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m=I am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我是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nice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[nais]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好的愉快的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good morning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[gud]['m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:ni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早上好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good afternoon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['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:ft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'nu:n]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下午好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meet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[mi:t]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遇见；碰见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goodbye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[,gud'bai]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再见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too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[tu:]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也；太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2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father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爸爸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dad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[dæd]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爸爸口语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mother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母亲；妈妈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妈妈口语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[mæn]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男人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woman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['wum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女人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grandmother['grænd,m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grandma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['grændm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外祖母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grandfather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['grænd,f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外祖父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   grandpa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['grændp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Cs w:val="21"/>
        </w:rPr>
        <w:t>（口语）外祖父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sister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['sist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姐妹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brother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兄妹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let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s=let us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让我们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great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[greit]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太好了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really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['ri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真地；确切地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[ænd]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和；并且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395B5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 xml:space="preserve">Unit 3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eleven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[i'levn]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twelve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[twelv]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thirteen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fourteen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:'ti:n]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十四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fifteen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['fif'ti:n]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sixteen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['siks'ti:n]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seventeen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[,sevn'ti:n]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eighteen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['ei'ti:n]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nineteen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['nain'ti:n]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twenty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['twenti]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二十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many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[hau]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['meni]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多少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[kæn]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能够；可以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look 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[luk][æt]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看；瞧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peach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[pi:t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pear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orange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:rind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橙子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watermelon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,mel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西瓜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apple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['æpl]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苹果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banana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香蕉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strawberry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['str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草莓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grape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[greip]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葡萄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[laik]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喜欢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some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一些；某些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thanks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多谢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395B5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bus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公共汽车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bike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[baik]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自行车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taxi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['tæksi]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出租车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jeep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i:p]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吉普车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desk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[desk]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课桌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chair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椅子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Walkman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随身听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lamp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[læmp]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台灯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your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[ju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你的；你们的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zoo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[zu:]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动物园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small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小的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big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[big]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大的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long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长的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short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短的；矮的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高的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giraffe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i'r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:f]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长颈鹿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deer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鹿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395B5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四年级上册词汇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window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['wind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窗户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have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[hæv]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（我们）有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board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写字板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new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[nju:]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新的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where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在哪里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teacher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desk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讲台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灯，灯管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picture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['pikt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画，图画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computer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m'pju:t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计算机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floor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地板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classroom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:srum]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教室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many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['meni]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许多的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fan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[fæn]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扇子，电扇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classmate['kl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:smeit]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同学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['au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我们的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clean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[kli:n]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打扫，清洁，擦干净的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good idea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[gud][ai'di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好主意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have a look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[hæv][ei][luk]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看一看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all right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:l][rait]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好吧，好的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you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[ju:]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seat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[si:t]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座位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good job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[gud][d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干的好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ear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在……的旁边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what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什么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see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在……里面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这个，这里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look 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[luk][æt]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看……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[wi:]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我们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2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Chinese book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语文书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pencil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['pensl]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铅笔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English book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英语书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twenty-one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['twenti,w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二十一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math 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[mæ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][buk]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数学书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thirty-one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:ti][w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三十一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schoolbag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sku:l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bæg]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forty-one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:ti][w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四十一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story-book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:ri][buk]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故事书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fifty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['fifti]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五十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notebook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utbuk]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笔记本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too many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[tu:]['meni]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太多了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colour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颜色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[fæt]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胖的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heavy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['hevi]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重的；沉重的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may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可以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=what is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sure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当然可以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sorry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对不起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here you are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][ju:][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给你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C2FC3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long hair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长头发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short hair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:t][h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短头发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thin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瘦的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strong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[str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健壮的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quiet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['kwai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安静的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friend(s)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[frend]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朋友（复数）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Chinese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中国的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his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[hiz]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photo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照片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s=he ishas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（他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/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她）有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name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[neim]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名字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he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teacher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['ti:t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教师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student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['stju:d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学生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[laik]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喜欢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music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['mju:zik]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音乐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science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['sai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科学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sports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体育运动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friend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[frend]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朋友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computer game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m'pju:t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][geim]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电脑游戏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painting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['peinti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绘画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she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=she is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her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you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=you are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对的；正确的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boy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男孩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girl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女孩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study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bathroom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rum]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卫生间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[ru:m]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房间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bedroom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['bedrum]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卧室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living 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['livi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][ru:m]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客厅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kitchen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厨房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=it is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fish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鱼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isn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t=is  not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nothere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home[h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school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[sku:l]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学校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classroom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:srum]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教室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phone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电话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[bed]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table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['teibl]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桌子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钥匙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sofa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沙发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shelf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elf]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fridge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[frid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冰箱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aren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t=are not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they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re=they are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open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打开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please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[pli:z]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请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不；不是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window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['wind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窗户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desk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[desk]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课桌；书桌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chair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椅子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[bed]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在……上面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C2FC3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rice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[rais]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米饭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fish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鱼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noodle(s)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['nu:dl]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面条（复数）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vegetable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['ved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蔬菜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soup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[su:p]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have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[hæv]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dinner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['din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晚餐；正餐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beef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[bi:f]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牛肉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wait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等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    like=I would like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bread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面包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bred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milk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[milk]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牛奶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egg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[eg]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hungry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gri]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饥饿的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for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为；给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knife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[naif]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spoon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[spu:n]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勺子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thank you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æ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k] [ju:]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谢谢你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chopsticks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pstiks]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筷子（复数）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plate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[pleit]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盘子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fork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叉子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help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[help]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帮助；帮忙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pass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传递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chicken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ikin]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鸡肉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ready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['redi]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准备好了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try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[trai]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常识；试一下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help yourself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[help] [ju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'self]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随便吃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show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展示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u]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yummy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['j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好吃的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food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[fu:d]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食物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[ju:z]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使用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family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['fæmili]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家庭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parents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父母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uncle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kl]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叔叔；舅舅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aunt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姑姑；婶；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姨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only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unli]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只有；仅仅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baby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['beibi]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婴儿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people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['pi:pl]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member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['memb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成员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puppy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小狗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gee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用以表示惊奇、赞赏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come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sister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['sist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姐妹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brother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兄弟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father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父亲；爸爸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baseball player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['beis,b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:l] ['plei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棒球运动员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driver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['draiv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司机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doctor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医生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farmer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农民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看上去；看；瞧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young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[j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年轻的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nurse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护士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C2FC3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四年级下册词汇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computer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m'pju:t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计算机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board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写字板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[fæn]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风扇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这；这个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[iz]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[mai]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[ðæt]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那；那个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[ju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teacher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desk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讲台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picture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['pikt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图画；照片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wall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墙壁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class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:s]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floor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地板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[jes]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是；是的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This is my computer.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这是我的电脑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That ia your computer.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这是你的电脑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Ls this a teacher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desk?  Yes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,it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is.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这是讲台桌吗。是的，这是。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 xml:space="preserve">Unit 2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one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two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three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四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five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six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seven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eight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八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nine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ten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什么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time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时间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=it is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clock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…点钟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math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数学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Chinese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语文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English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英语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P.E.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体育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music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音乐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for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为；给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time is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 ?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two o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clock.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现在几点了？两点了。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9:45. 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time for math class.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现在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9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45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。在上数学课。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C2FC3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jacket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ækit]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夹克衫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shirt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衬衫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skirt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裙子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dress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[dres]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连衣裙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T-shirt 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恤衫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[red]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红色的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blue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[blu:]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蓝色的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yellow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['jel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黄色的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[gri:n]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绿色的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white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[hwait]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白色的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no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不；不是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不；不是的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colour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颜色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Is this your 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shirt?  No, it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not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这是你的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桖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衫？不是。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colour is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 ?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white.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是什么颜色？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是白色的。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warm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暖和的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cold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uld]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寒冷的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cool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[ku:l]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凉爽的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today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'dei]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sunny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晴朗的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jeans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i:nz]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牛仔裤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pants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[pænts]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长裤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socks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袜子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shoes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鞋子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let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s=let us play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玩；踢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football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['futb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足球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snowy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下雪的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warm today. 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Let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piay football.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今天天气很暖和，一起去踢球吧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cool 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Is it cold?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很凉爽。是寒冷的吗？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77809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b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much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多少钱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big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[big]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大的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small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小的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long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长的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short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短的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apple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['æpl]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苹果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banana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香蕉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pear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orange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:rind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橙子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watermelon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,mel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西瓜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are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它他，她们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much is it?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这个多少钱？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It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ten yuan.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十元。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ab/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How much are they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这些多少钱？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They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re three yuan.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这些三元。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horse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aren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t=are not cat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rabbit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['ræbit]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兔子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[pig]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duck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鸭子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eleven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[i'levn]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twelve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[twelv]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thirteen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fifteen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['fif'ti:n]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twenty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['twenti]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二十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   how many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[hau]['meni]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多少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there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[ð</w:t>
      </w:r>
      <w:r w:rsidRPr="00D458A4">
        <w:rPr>
          <w:rFonts w:ascii="Times New Roman" w:eastAsia="宋体" w:hAnsi="Times New Roman" w:cs="Arial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那儿；那里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Are they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duck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这些是鸭子吗？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No,they aren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不，他们不是。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many horses are there?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这里有几匹马？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Twelve.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12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匹。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77809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五年级上册词汇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young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[j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年轻的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funny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滑稽可笑的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tall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高的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strong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[str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强壮的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瘦的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kind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[kaind]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和蔼的，亲切的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old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uld]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年老的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short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矮的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先生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[laik]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像……一样；喜欢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strict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[strikt]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严格的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smart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聪明的，巧妙的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active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['æktiv]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积极的，活跃的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quiet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['kwai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安静的，文静的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very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['veri]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很，非常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but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但是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Who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your English teacher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谁是你的英语老师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Mr Carter.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卡特先生。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he like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他长什么样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 is tall and strong.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他又高又壮。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Is she quiet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她很安静吗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she isn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t.She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very active.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不，她不是。她非常活泼。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Is she strict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她很严厉吗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Yes,she is,but she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very kind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是的，她是。但是她很和蔼。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2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Mondy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Tuesday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Wednesday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Thursday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星期四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Friday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Saturday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Sunday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星期天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day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[dei]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天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have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[hæv]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有；吃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在……时候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do homework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[du:]['h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umw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:k]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做作业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watch TV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看电视：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read books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[ri:d][buk]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读书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day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ia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it today?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今天星期几？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Wednesday.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今天星期三。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What do you have on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Thursdays.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你们在周四有什么课？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We have English, math and science on Thursday.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我们周四有英语课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数学课和科学课。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do you do on Saturdays?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周日你要干什么？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watch TV on Saturdays.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我在周日看电视。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about you?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你呢？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do my homework, too.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我也做我的作业。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77809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eggplant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['egpl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茄子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fish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鱼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green beans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[gri:n] [bi:n]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青豆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tofu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ufu:]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豆腐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potato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'teit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土豆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tomato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'meit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西红柿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lunch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中餐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[wi:]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tasty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['teisti]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好吃的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sweet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[swi:t]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甜的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sour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['sau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酸的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fresh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[fre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新鲜的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salty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:lti]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咸的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favourite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最喜欢的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they are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[ðei ][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他们是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fruit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[fru:t]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水果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grape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[greip]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葡萄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do you have for lunch on Monday?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你周一午餐吃什么？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We have tomatoes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,tofu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and fish.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我们吃西红柿豆腐和鱼。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your favourite fruit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什么是你最喜欢的水果？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I like apples. They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re sweet.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我喜欢苹果，他们是甜的。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 like fruit. But I don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 like grapes. They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re sour.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喜欢水果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但是我不喜欢葡萄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它们是酸的。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cook the meals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[kuk][ð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][mi:l]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煮饭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do the dishes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收拾衣服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      water the flowers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]['flau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浇花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sweep the floor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[swi:p][ð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][fl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扫地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      clean the bedroom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[kli:n][ð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]['bedrum]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打扫卧室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make the bed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[meik][ð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][bed]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铺床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          set the table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[set][ð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]['teibl]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摆饭桌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wash the clothes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洗碗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碟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use a computer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使用计算机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 can you do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你可以做什么？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 can sweep the floor.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我会扫地。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can cook the meals.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我会做饭。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can water the flowers!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我会浇花！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Can you make the bed?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你会铺吗？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No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,I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can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不，我不会。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Can you use a computer?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你会使用电脑吗？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Yes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,I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can.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是的，我会。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77809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curtain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窗帘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trash bin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[træ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][bin]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垃圾箱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closet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['kl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zit]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壁橱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mirror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['mir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镜子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bed table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[bed]['teibl]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床头柜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bedroom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['bedrum]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卧室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kitchen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厨房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bathroom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rum]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卫生间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living room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['livi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][ru:m]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客厅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在……里面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在……上面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under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在……下面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clothes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[kl</w:t>
      </w:r>
      <w:r w:rsidRPr="00D458A4">
        <w:rPr>
          <w:rFonts w:ascii="Times New Roman" w:eastAsia="宋体" w:hAnsi="Times New Roman" w:cs="Arial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uðz]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衣服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near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[ni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在……旁边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behind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[bi'haind]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在……后边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There are two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bedroom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, a kitchen, a bathroom and a living room.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这有两个卧室，一个厨房，一个卫生间和一个客厅。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There is a mirror, a bea and a big closet.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这有一面镜子，一张床和一个大衣柜。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The closet is near the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table 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衣柜在桌子旁边。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Many clothes are in the closet.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许多衣服在衣柜里。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The trash bin is behind the door.   </w:t>
      </w:r>
    </w:p>
    <w:p w:rsid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垃圾桶在门后面</w:t>
      </w:r>
    </w:p>
    <w:p w:rsid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river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['riv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河流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flower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['flau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花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grass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lake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湖泊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forest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rist]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森林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path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park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公园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picture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['pikt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照片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house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[haus]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房子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bridge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[brid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tree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[tri:]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road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公路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building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['bildi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建筑物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clean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[kli:n]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干净的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Is there a forest in the park?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公园理由森林吗？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there is.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是的，这有。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Is there a river?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这有一条小河吗？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,there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isn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t.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不，这没有。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Are there any pandas in the mountanins?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山里有熊猫吗？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,there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aren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不，没有。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Yes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,there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are.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77809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五年级下册词汇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eat breakfast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[i:t]['brekf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吃早饭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have English class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上英语课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play sports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[plei] [sp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:ts]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进行体育运动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eat dinner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[i:t]['din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吃晚饭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[hwen]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什么时候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[æt]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在……点钟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evening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['i:vni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夜晚；晚上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get up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[get][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起床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usually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['ju: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通常；一般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noon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[nu:n]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中午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climb mountains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[klaim] ['mauntin]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爬山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 shopping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u]['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购物；买东西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play the piano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[plei][ð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][pi'æn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钢琴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visit grandparents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['vizit]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看望祖父母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 hiking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[g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u][haik]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去远足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weekend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['wi:k'end]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周末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often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经常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sometimes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mtaimz]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有时候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When do you eat dinner?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你几点吃晚饭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eat dinner at 7:00 in the evening.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晚上七点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When do you get up?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你几点起床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 usually get up at 12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00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noon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我通常十二点起床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do you do on the weekend?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周末你在干什么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Usually l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watch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TV and go shopping.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通常我在看电视或去逛街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Sometimes l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visit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my grandparents.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有时候我会去看我的祖父母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often play football. Sometimes l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hiking.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我一般踢球。有时候我会去郊游。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2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spring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[spri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春天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summer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夏天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fall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秋天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winter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['wint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冬天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season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['si:zn]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季节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which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[hwit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哪一个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best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[best]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；极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swim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[swim]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游泳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fly kites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放风筝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skate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滑冰；滑冰鞋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make a snowman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堆雪人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plant trees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种树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why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[hwai]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为什么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because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[bi'k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因为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sleep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睡觉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Which season do you like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best.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你最喜欢哪个季节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like winter best.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我最喜欢冬天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Summer is good, but fall is my favourite season.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夏天很棒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!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但我最喜欢的季节是秋天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Why do you like summer?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你为什么喜欢夏天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Because lcan swim in the lake.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因为我可以游泳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Why do you like winter?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你为什么喜欢冬天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Because l can sleep a long time.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因为我可以睡觉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C77809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Jan. / January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一月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Feb. / February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二月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Mar. / March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三月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Apr. / April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四月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五月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June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六月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July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七月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Aug. / August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八月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Sept. / September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九月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Oct. / October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Nov. /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November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十一月</w:t>
      </w:r>
      <w:proofErr w:type="gramEnd"/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Dec. / December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十二月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birthday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生日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uncle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叔叔；舅舅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date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日期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When is your birthday?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你的生日在什么时候。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in May.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在五月。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My birthday is in June.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我的生日在六月。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Uncle Bill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birthday is in June, too.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叔叔的生日也在六月。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Is her birthday in June?  Yes.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她的生日在六月么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the date?  June 9th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。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在什么时候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六月九号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draw pictures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画画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cook dinner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[kuk]['din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做饭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answer the phone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:ns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][ð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][f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接电话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study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['st</w:t>
      </w:r>
      <w:r w:rsidRPr="00D458A4">
        <w:rPr>
          <w:rFonts w:ascii="Times New Roman" w:eastAsia="宋体" w:hAnsi="Times New Roman" w:cs="Arial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书房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listen to music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听音乐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clean the room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打扫房间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write a letter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写信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read a 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[ri:d] [ei][buk]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mom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[m</w:t>
      </w:r>
      <w:r w:rsidRPr="00D458A4">
        <w:rPr>
          <w:rFonts w:ascii="Times New Roman" w:eastAsia="宋体" w:hAnsi="Times New Roman" w:cs="Arial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妈妈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write an e-mail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写电子邮件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grandpa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['grændp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爷爷；外公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This is Zhang peng.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我是张鹏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What are you doing?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你在干什么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 doing the dishes.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我在洗碗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 reading a 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。我在看书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Grandpa is writing a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letter .</w:t>
      </w:r>
      <w:proofErr w:type="gramEnd"/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Brother is doing homework.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Mom is cooking dinner in the kitchen.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爷爷在写信，哥哥在做作业，妈妈们在做晚饭。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FD5F4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He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 writing an e-mail in the study.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在书房写电子邮件。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fly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[flai]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飞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jump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跳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walk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走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run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跑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swim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[swim]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游泳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kangaroo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[,kæ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'ru:]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袋鼠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sleep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[sli:p]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睡觉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climb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[klaim]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往上爬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打架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swing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[swi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荡；荡秋千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drink water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[dri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k]['w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喝水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is it doing?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它在干什么？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eating bananas. -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它在吃香蕉。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 is she doing? -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她在干什么？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She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jumping.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她在跳。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are they doing?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他们在干什么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  They</w:t>
      </w:r>
      <w:proofErr w:type="gramStart"/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 swimming.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他们在游泳。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They are climbing trees.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他们在爬树。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take pictures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[teik]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照相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watch insects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]['insekt]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观察昆虫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pick up leaves[pik][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p][li:vz]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采摘树叶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 an experiment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[du:][æn][iks'perim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做实验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catch butterfly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[kæt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]['b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flai]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捉蝴蝶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honey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蜂蜜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count insects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[kaunt]['insekt]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数昆虫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collect leaves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'lekt][li:vz]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收集树叶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write a report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[rait][ei][ri'p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写报告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play chess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[plei] 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es]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下棋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have a picnic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hæv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][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ei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]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['piknik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举行野餐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Are you eating lunch? -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你们在吃午饭吗？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No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we aren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不，我们没有。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Are they eating the honey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他们在吃蜂蜜吗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Yes,they are.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是的，他们是。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Is he playing chess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他在下棋吗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Yes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he is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,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Is she counting insects?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她在观察昆虫吗？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No, she isn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不。她没有。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FD5F4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六年级上册词汇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[bai]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经，乘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foot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[fut]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bike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[baik]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自行车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bus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公共汽车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train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[trein]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火车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how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[hau]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怎样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 to school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上学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traffic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['træfik]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交通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traffic light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['træfik][lait]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交通灯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traffic rule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['træfik] [ru:l]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交通规则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stop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停，停车站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wait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[weit]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等待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get to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到达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How do you go to school, Sarah? Sarah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，你怎样去上学？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Usually I go to school on foot.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我通常走路去上学。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Sometimes I go by bike.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有时我骑自行车去上学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How can I get to Zhongshan Park?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我怎样才能到达中山公园？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You can go by the No.15 bus.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搭你可以坐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15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路公共汽车去。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2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library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['laibr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图书馆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post office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ust]['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:fis]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邮局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hospital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spitl]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医院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cinema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['sinim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电影院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bookstore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['bukst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书店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where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在哪里，到哪里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please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[pli:z]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请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next to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与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……相邻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turn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转弯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[rait]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右边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left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[left]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左边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straight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[streit]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成直线地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then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[ðen]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然后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Where is the cinema, please?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请问，电影院在哪里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next to the hospital.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在医院旁边。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Turn left at the cinema, then go straight. It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on the left.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FD5F4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在电影院向左转，然后直走。它就在左边。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b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next week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下周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this morning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今天上午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this afternoon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今天下午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this evening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今天晚上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comic book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mik][buk]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漫画书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post card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ust][k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明信片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newspaper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['nju:z,peip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报纸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buy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[bai]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购买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are you going to do this weekend?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这个周末你打算做什么？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 going to visit my grandparents this weekend.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这个周末我打算去看望我的爷爷奶奶。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Where are you this afternoon?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今天下午你打算去哪里？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 going to the bookstore.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我要去书店。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 are you going to buy?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你打算买什么？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am going to buy a comic book.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我打算买一本漫画书。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hobby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['h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爱好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ride a bike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riding a bike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骑自行车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dive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diving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跳水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kites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制作风筝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teach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teaches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教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play the violin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playing the violin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拉小提琴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make kites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making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collect stamps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collecting stamps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集邮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live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lives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居住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go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watch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watches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read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reads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读，看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does doesn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t=does not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your hobby?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你有什么爱好？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like collecting stamps.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我喜欢集邮。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He likes collecting stamps, too.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他也喜欢集邮。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Does she teach English?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她是教英语的吗？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Yes, she does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./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No,she doesn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FD5F4F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是的，她是。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/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不，她不是。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b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5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singer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歌唱家，歌手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writer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['rait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作家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actor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['ækt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男演员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actress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['æktris]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女演员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work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Times New Roman" w:eastAsia="宋体" w:hAnsi="Times New Roman" w:cs="Arial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:k]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工作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artist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:tist]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画家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TV reporter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[ri'p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电视台记者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engineer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[,end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i'ni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工程师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accountant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'kaunt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会计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policeman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'li:sm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男警察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salesperson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['seilz,p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:sn]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销售员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cleaner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['kli:n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清洁工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where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ɛə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在哪里，到哪里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does your mother do?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你妈妈是做什么的？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She is a TV reporter.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她是一名电视台记者。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Where does she work?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她在哪里上班？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does she go to work?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她怎样去上班？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6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rain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[rein]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雨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cloud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[klaud]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sun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ʌ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太阳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stream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[stri:m]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河，溪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sprout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[spraut]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苗，芽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come from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来自，从……来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seed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[si:d]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种子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soil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il]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土壤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plant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[pl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:nt]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植物，种植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should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应该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>then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[ðen]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然后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Where does the rain come from?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雨从哪里来？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It comes from the clouds.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雨从云里来。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How do you do that?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你是怎么做的？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 should you do then?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然后你应该怎么做？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六年级下册词汇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1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tall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taller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更高的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short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shorter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更矮的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strong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stronger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更强壮的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old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older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年龄更大的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oung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younger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更年轻的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big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bigger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更大的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heavy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heavier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更重的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long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longer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更长的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thin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thinner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更瘦的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small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smaller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体型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更小的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tall are 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you ?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你多高？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 164 cm tall.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164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厘米高。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You are 4 cm taller than me.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你比我高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4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厘米。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heavy are you?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你多重？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 48 kg.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48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公斤。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</w:t>
      </w: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’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 thinner than you, and shorter.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我比你瘦，又矮。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2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have a fever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发烧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have a sore throat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喉咙疼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lastRenderedPageBreak/>
        <w:t xml:space="preserve">have a cold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感冒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have a toothache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牙疼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ind w:left="120" w:hangingChars="50" w:hanging="120"/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hurt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[h</w:t>
      </w:r>
      <w:r w:rsidRPr="00D458A4">
        <w:rPr>
          <w:rFonts w:ascii="Times New Roman" w:eastAsia="宋体" w:hAnsi="Times New Roman" w:cs="Arial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:t]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疼痛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have a headache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头疼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matter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['mæt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事情，麻烦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sore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[s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:]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疼的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nose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[n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uz]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鼻子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tired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['tai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疲劳的，累的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excited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[ik'saitid]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兴奋的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angry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['æ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gri]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生气的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happy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高兴的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bored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无聊的，烦人的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sad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忧伤的，悲伤的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What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 the matter?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怎么啦？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My throat is sore.  My nose hurts.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我的喉咙痛。我的鼻子疼。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How are you, Liu Yun?  Y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proofErr w:type="gramStart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ou</w:t>
      </w:r>
      <w:proofErr w:type="gramEnd"/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look so happy.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刘云，你怎么样？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你看起来真高兴。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are you, Sarah?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萨拉，你好吗？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You look sad today.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你今天看起来很伤心。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color w:val="1A2253"/>
          <w:sz w:val="24"/>
          <w:szCs w:val="24"/>
        </w:rPr>
        <w:sectPr w:rsidR="00D458A4" w:rsidRPr="00D458A4" w:rsidSect="000A194B">
          <w:type w:val="continuous"/>
          <w:pgSz w:w="11906" w:h="16838" w:code="9"/>
          <w:pgMar w:top="1440" w:right="1800" w:bottom="1440" w:left="1800" w:header="369" w:footer="743" w:gutter="0"/>
          <w:pgNumType w:start="0"/>
          <w:cols w:num="2"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/>
          <w:b/>
          <w:color w:val="1A2253"/>
          <w:sz w:val="24"/>
          <w:szCs w:val="24"/>
        </w:rPr>
        <w:sectPr w:rsidR="00D458A4" w:rsidRPr="00D458A4" w:rsidSect="0044252C">
          <w:type w:val="continuous"/>
          <w:pgSz w:w="11906" w:h="16838" w:code="9"/>
          <w:pgMar w:top="1440" w:right="1800" w:bottom="1440" w:left="1800" w:header="369" w:footer="743" w:gutter="0"/>
          <w:pgNumType w:start="0"/>
          <w:cols w:space="720"/>
          <w:docGrid w:type="lines" w:linePitch="312"/>
        </w:sectPr>
      </w:pP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lastRenderedPageBreak/>
        <w:t>Unit 3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watch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watched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wash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washed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[w</w:t>
      </w:r>
      <w:r w:rsidRPr="00D458A4">
        <w:rPr>
          <w:rFonts w:ascii="MS Mincho" w:eastAsia="MS Mincho" w:hAnsi="MS Mincho" w:cs="MS Mincho" w:hint="eastAsia"/>
          <w:color w:val="1A2253"/>
          <w:sz w:val="24"/>
          <w:szCs w:val="24"/>
        </w:rPr>
        <w:t>ɔʃ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洗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clean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cleaned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[kli:n]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打扫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read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read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读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play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played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[plei]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玩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visit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visited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：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['vizit]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看望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did last weekend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上一个周末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go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 to a park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to a park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去公园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                go swimming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swimming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去游泳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 fishing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fishing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去钓鱼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go hiking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hiking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去郊游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What did you do last weekend?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上周末你做了什么？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I played football.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我在踢足球。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Did you read books?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你看书了吗？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Yes, I did.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是的，我看了。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No, I didn</w:t>
      </w:r>
      <w:r w:rsidRPr="00D458A4">
        <w:rPr>
          <w:rFonts w:ascii="Times New Roman" w:eastAsia="宋体" w:hAnsi="Times New Roman" w:cs="Times New Roman"/>
          <w:color w:val="1A2253"/>
          <w:sz w:val="24"/>
          <w:szCs w:val="24"/>
        </w:rPr>
        <w:t>’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t. 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不，我没看。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b/>
          <w:color w:val="1A2253"/>
          <w:sz w:val="24"/>
          <w:szCs w:val="24"/>
        </w:rPr>
        <w:t>Unit 4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leran Chinese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learned Chinese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学汉语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sing and dance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sang and danced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唱歌和跳舞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eat good food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ate good food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吃好吃的食物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take pictures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took pictures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照相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climb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climbed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爬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have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had buy presents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bought presents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买礼物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row a boat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rowed a boat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划船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see elephant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saw elephant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看大象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go skiing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skiing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去滑雪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go ice-skating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went ice-skating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去滑冰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怎么，如何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get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→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got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到达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last 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上一个的，仅余的，留在最后的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Where did you go on your holiday?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假期里你去过那里？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               I went to Xinjiang.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我去了新疆。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How did you go there?  </w:t>
      </w:r>
    </w:p>
    <w:p w:rsidR="00D458A4" w:rsidRPr="00D458A4" w:rsidRDefault="00D458A4" w:rsidP="00D458A4">
      <w:pPr>
        <w:jc w:val="left"/>
        <w:rPr>
          <w:rFonts w:ascii="Times New Roman" w:eastAsia="宋体" w:hAnsi="Times New Roman" w:cs="Times New Roman" w:hint="eastAsia"/>
          <w:color w:val="1A2253"/>
          <w:sz w:val="24"/>
          <w:szCs w:val="24"/>
        </w:rPr>
      </w:pP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>你怎样去那里的？</w:t>
      </w:r>
      <w:r w:rsidRPr="00D458A4">
        <w:rPr>
          <w:rFonts w:ascii="Times New Roman" w:eastAsia="宋体" w:hAnsi="Times New Roman" w:cs="Times New Roman" w:hint="eastAsia"/>
          <w:color w:val="1A2253"/>
          <w:sz w:val="24"/>
          <w:szCs w:val="24"/>
        </w:rPr>
        <w:t xml:space="preserve">  </w:t>
      </w:r>
    </w:p>
    <w:p w:rsidR="00CB0C50" w:rsidRPr="008F6DF8" w:rsidRDefault="00D458A4" w:rsidP="00D458A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color w:val="1A2253"/>
          <w:sz w:val="24"/>
          <w:szCs w:val="24"/>
        </w:rPr>
        <w:t>I went by train.</w:t>
      </w:r>
      <w:r w:rsidRPr="008F6DF8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CB0C50" w:rsidRPr="008F6DF8" w:rsidSect="00833C9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A78" w:rsidRDefault="00A94A78" w:rsidP="00833C9D">
      <w:r>
        <w:separator/>
      </w:r>
    </w:p>
  </w:endnote>
  <w:endnote w:type="continuationSeparator" w:id="0">
    <w:p w:rsidR="00A94A78" w:rsidRDefault="00A94A78" w:rsidP="0083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8A4" w:rsidRDefault="00D458A4" w:rsidP="00090EDE">
    <w:pPr>
      <w:pStyle w:val="a4"/>
      <w:jc w:val="cent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D458A4">
      <w:rPr>
        <w:noProof/>
        <w:lang w:val="zh-CN" w:eastAsia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688670"/>
      <w:docPartObj>
        <w:docPartGallery w:val="Page Numbers (Bottom of Page)"/>
        <w:docPartUnique/>
      </w:docPartObj>
    </w:sdtPr>
    <w:sdtEndPr/>
    <w:sdtContent>
      <w:p w:rsidR="008F6DF8" w:rsidRDefault="008F6D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8A4" w:rsidRPr="00D458A4">
          <w:rPr>
            <w:noProof/>
            <w:lang w:val="zh-CN"/>
          </w:rPr>
          <w:t>1</w:t>
        </w:r>
        <w:r>
          <w:fldChar w:fldCharType="end"/>
        </w:r>
      </w:p>
    </w:sdtContent>
  </w:sdt>
  <w:p w:rsidR="00833C9D" w:rsidRDefault="008F6DF8" w:rsidP="00833C9D">
    <w:pPr>
      <w:pStyle w:val="a4"/>
      <w:ind w:firstLineChars="4300" w:firstLine="7740"/>
    </w:pPr>
    <w:r>
      <w:rPr>
        <w:noProof/>
      </w:rPr>
      <w:drawing>
        <wp:inline distT="0" distB="0" distL="0" distR="0" wp14:anchorId="7CCDF3CC" wp14:editId="040ED6EB">
          <wp:extent cx="1428750" cy="44767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0639" cy="448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A78" w:rsidRDefault="00A94A78" w:rsidP="00833C9D">
      <w:r>
        <w:separator/>
      </w:r>
    </w:p>
  </w:footnote>
  <w:footnote w:type="continuationSeparator" w:id="0">
    <w:p w:rsidR="00A94A78" w:rsidRDefault="00A94A78" w:rsidP="00833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8A4" w:rsidRDefault="00D458A4" w:rsidP="00090EDE">
    <w:pPr>
      <w:jc w:val="left"/>
      <w:rPr>
        <w:rFonts w:hint="eastAsia"/>
      </w:rPr>
    </w:pPr>
    <w:r>
      <w:rPr>
        <w:rFonts w:hint="eastAsia"/>
      </w:rPr>
      <w:t xml:space="preserve"> </w:t>
    </w:r>
    <w:r>
      <w:rPr>
        <w:rFonts w:hint="eastAsia"/>
        <w:b/>
      </w:rPr>
      <w:t xml:space="preserve">   </w:t>
    </w:r>
    <w:r>
      <w:rPr>
        <w:rFonts w:hint="eastAsia"/>
        <w:i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9D" w:rsidRDefault="00A94A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23563" o:spid="_x0000_s2059" type="#_x0000_t75" style="position:absolute;left:0;text-align:left;margin-left:0;margin-top:0;width:487.25pt;height:649.25pt;z-index:-251657216;mso-position-horizontal:center;mso-position-horizontal-relative:margin;mso-position-vertical:center;mso-position-vertical-relative:margin" o:allowincell="f">
          <v:imagedata r:id="rId1" o:title="卡蒙图案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9D" w:rsidRDefault="00A94A78" w:rsidP="00833C9D">
    <w:pPr>
      <w:pStyle w:val="a3"/>
      <w:pBdr>
        <w:bottom w:val="none" w:sz="0" w:space="0" w:color="auto"/>
      </w:pBdr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23564" o:spid="_x0000_s2060" type="#_x0000_t75" style="position:absolute;left:0;text-align:left;margin-left:-110.25pt;margin-top:-81.5pt;width:591pt;height:712.45pt;z-index:-251659265;mso-position-horizontal-relative:margin;mso-position-vertical-relative:margin" o:allowincell="f">
          <v:imagedata r:id="rId1" o:title="卡蒙图案" gain="19661f" blacklevel="22938f"/>
          <w10:wrap anchorx="margin" anchory="margin"/>
        </v:shape>
      </w:pict>
    </w:r>
    <w:r w:rsidR="00833C9D">
      <w:rPr>
        <w:noProof/>
      </w:rPr>
      <w:drawing>
        <wp:inline distT="0" distB="0" distL="0" distR="0" wp14:anchorId="738A1054" wp14:editId="12A151BE">
          <wp:extent cx="2943225" cy="645932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5493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9D" w:rsidRDefault="00A94A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23562" o:spid="_x0000_s2058" type="#_x0000_t75" style="position:absolute;left:0;text-align:left;margin-left:0;margin-top:0;width:487.25pt;height:649.25pt;z-index:-251658240;mso-position-horizontal:center;mso-position-horizontal-relative:margin;mso-position-vertical:center;mso-position-vertical-relative:margin" o:allowincell="f">
          <v:imagedata r:id="rId1" o:title="卡蒙图案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space"/>
      <w:lvlText w:val="%1.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3">
    <w:nsid w:val="0000000C"/>
    <w:multiLevelType w:val="singleLevel"/>
    <w:tmpl w:val="0000000C"/>
    <w:lvl w:ilvl="0">
      <w:start w:val="3"/>
      <w:numFmt w:val="decimal"/>
      <w:suff w:val="space"/>
      <w:lvlText w:val="%1)"/>
      <w:lvlJc w:val="left"/>
    </w:lvl>
  </w:abstractNum>
  <w:abstractNum w:abstractNumId="4">
    <w:nsid w:val="0000000D"/>
    <w:multiLevelType w:val="singleLevel"/>
    <w:tmpl w:val="0000000D"/>
    <w:lvl w:ilvl="0">
      <w:start w:val="5"/>
      <w:numFmt w:val="decimal"/>
      <w:suff w:val="space"/>
      <w:lvlText w:val="%1)"/>
      <w:lvlJc w:val="left"/>
    </w:lvl>
  </w:abstractNum>
  <w:abstractNum w:abstractNumId="5">
    <w:nsid w:val="0000000E"/>
    <w:multiLevelType w:val="singleLevel"/>
    <w:tmpl w:val="0000000E"/>
    <w:lvl w:ilvl="0">
      <w:start w:val="4"/>
      <w:numFmt w:val="decimal"/>
      <w:suff w:val="nothing"/>
      <w:lvlText w:val="%1."/>
      <w:lvlJc w:val="left"/>
    </w:lvl>
  </w:abstractNum>
  <w:abstractNum w:abstractNumId="6">
    <w:nsid w:val="0000000F"/>
    <w:multiLevelType w:val="singleLevel"/>
    <w:tmpl w:val="0000000F"/>
    <w:lvl w:ilvl="0">
      <w:start w:val="2"/>
      <w:numFmt w:val="decimal"/>
      <w:suff w:val="nothing"/>
      <w:lvlText w:val="%1)"/>
      <w:lvlJc w:val="left"/>
    </w:lvl>
  </w:abstractNum>
  <w:abstractNum w:abstractNumId="7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1"/>
    <w:multiLevelType w:val="singleLevel"/>
    <w:tmpl w:val="00000011"/>
    <w:lvl w:ilvl="0">
      <w:start w:val="1"/>
      <w:numFmt w:val="decimal"/>
      <w:suff w:val="space"/>
      <w:lvlText w:val="%1."/>
      <w:lvlJc w:val="left"/>
    </w:lvl>
  </w:abstractNum>
  <w:abstractNum w:abstractNumId="9">
    <w:nsid w:val="00000012"/>
    <w:multiLevelType w:val="singleLevel"/>
    <w:tmpl w:val="00000012"/>
    <w:lvl w:ilvl="0">
      <w:start w:val="1"/>
      <w:numFmt w:val="decimal"/>
      <w:suff w:val="space"/>
      <w:lvlText w:val="%1."/>
      <w:lvlJc w:val="left"/>
    </w:lvl>
  </w:abstractNum>
  <w:abstractNum w:abstractNumId="10">
    <w:nsid w:val="009329ED"/>
    <w:multiLevelType w:val="hybridMultilevel"/>
    <w:tmpl w:val="4198EB00"/>
    <w:lvl w:ilvl="0" w:tplc="E048B3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284645"/>
    <w:multiLevelType w:val="hybridMultilevel"/>
    <w:tmpl w:val="A8486BC4"/>
    <w:lvl w:ilvl="0" w:tplc="966E7B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C553D6D"/>
    <w:multiLevelType w:val="hybridMultilevel"/>
    <w:tmpl w:val="1E8C6AF8"/>
    <w:lvl w:ilvl="0" w:tplc="3B86D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295BB1"/>
    <w:multiLevelType w:val="hybridMultilevel"/>
    <w:tmpl w:val="B0C64A40"/>
    <w:lvl w:ilvl="0" w:tplc="E7401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541778B"/>
    <w:multiLevelType w:val="hybridMultilevel"/>
    <w:tmpl w:val="5DD64044"/>
    <w:lvl w:ilvl="0" w:tplc="8842C60C">
      <w:start w:val="3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30C418A9"/>
    <w:multiLevelType w:val="hybridMultilevel"/>
    <w:tmpl w:val="16809992"/>
    <w:lvl w:ilvl="0" w:tplc="7638E8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1E43821"/>
    <w:multiLevelType w:val="hybridMultilevel"/>
    <w:tmpl w:val="0AF48D54"/>
    <w:lvl w:ilvl="0" w:tplc="0690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4E0821"/>
    <w:multiLevelType w:val="hybridMultilevel"/>
    <w:tmpl w:val="82902BE6"/>
    <w:lvl w:ilvl="0" w:tplc="C7C68D76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465609F0"/>
    <w:multiLevelType w:val="hybridMultilevel"/>
    <w:tmpl w:val="DF5EA96C"/>
    <w:lvl w:ilvl="0" w:tplc="1DE8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A0452"/>
    <w:multiLevelType w:val="hybridMultilevel"/>
    <w:tmpl w:val="34F890A8"/>
    <w:lvl w:ilvl="0" w:tplc="7AD23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A444D8E"/>
    <w:multiLevelType w:val="hybridMultilevel"/>
    <w:tmpl w:val="9866E52E"/>
    <w:lvl w:ilvl="0" w:tplc="63202AE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1">
    <w:nsid w:val="4AA01C08"/>
    <w:multiLevelType w:val="hybridMultilevel"/>
    <w:tmpl w:val="91B681DE"/>
    <w:lvl w:ilvl="0" w:tplc="6296A488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257A26"/>
    <w:multiLevelType w:val="multilevel"/>
    <w:tmpl w:val="4C257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25F4E2D"/>
    <w:multiLevelType w:val="hybridMultilevel"/>
    <w:tmpl w:val="542A20F4"/>
    <w:lvl w:ilvl="0" w:tplc="F4D8BB98">
      <w:start w:val="1"/>
      <w:numFmt w:val="japaneseCounting"/>
      <w:lvlText w:val="第%1章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2652B87"/>
    <w:multiLevelType w:val="hybridMultilevel"/>
    <w:tmpl w:val="14F09B3A"/>
    <w:lvl w:ilvl="0" w:tplc="23D02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484560E"/>
    <w:multiLevelType w:val="singleLevel"/>
    <w:tmpl w:val="5484560E"/>
    <w:lvl w:ilvl="0">
      <w:start w:val="1"/>
      <w:numFmt w:val="decimal"/>
      <w:suff w:val="nothing"/>
      <w:lvlText w:val="%1."/>
      <w:lvlJc w:val="left"/>
    </w:lvl>
  </w:abstractNum>
  <w:abstractNum w:abstractNumId="26">
    <w:nsid w:val="5484604D"/>
    <w:multiLevelType w:val="singleLevel"/>
    <w:tmpl w:val="5484604D"/>
    <w:lvl w:ilvl="0">
      <w:start w:val="2"/>
      <w:numFmt w:val="decimal"/>
      <w:suff w:val="space"/>
      <w:lvlText w:val="%1)"/>
      <w:lvlJc w:val="left"/>
    </w:lvl>
  </w:abstractNum>
  <w:abstractNum w:abstractNumId="27">
    <w:nsid w:val="548461ED"/>
    <w:multiLevelType w:val="singleLevel"/>
    <w:tmpl w:val="548461ED"/>
    <w:lvl w:ilvl="0">
      <w:start w:val="1"/>
      <w:numFmt w:val="decimal"/>
      <w:suff w:val="nothing"/>
      <w:lvlText w:val="(%1)"/>
      <w:lvlJc w:val="left"/>
    </w:lvl>
  </w:abstractNum>
  <w:abstractNum w:abstractNumId="28">
    <w:nsid w:val="548462FD"/>
    <w:multiLevelType w:val="singleLevel"/>
    <w:tmpl w:val="548462FD"/>
    <w:lvl w:ilvl="0">
      <w:start w:val="4"/>
      <w:numFmt w:val="decimal"/>
      <w:suff w:val="space"/>
      <w:lvlText w:val="%1."/>
      <w:lvlJc w:val="left"/>
    </w:lvl>
  </w:abstractNum>
  <w:abstractNum w:abstractNumId="29">
    <w:nsid w:val="54847083"/>
    <w:multiLevelType w:val="singleLevel"/>
    <w:tmpl w:val="54847083"/>
    <w:lvl w:ilvl="0">
      <w:start w:val="1"/>
      <w:numFmt w:val="decimal"/>
      <w:suff w:val="nothing"/>
      <w:lvlText w:val="%1）"/>
      <w:lvlJc w:val="left"/>
    </w:lvl>
  </w:abstractNum>
  <w:abstractNum w:abstractNumId="30">
    <w:nsid w:val="5486BEBD"/>
    <w:multiLevelType w:val="singleLevel"/>
    <w:tmpl w:val="5486BEBD"/>
    <w:lvl w:ilvl="0">
      <w:start w:val="1"/>
      <w:numFmt w:val="decimal"/>
      <w:suff w:val="nothing"/>
      <w:lvlText w:val="%1."/>
      <w:lvlJc w:val="left"/>
    </w:lvl>
  </w:abstractNum>
  <w:abstractNum w:abstractNumId="31">
    <w:nsid w:val="5486C8A8"/>
    <w:multiLevelType w:val="singleLevel"/>
    <w:tmpl w:val="5486C8A8"/>
    <w:lvl w:ilvl="0">
      <w:start w:val="2"/>
      <w:numFmt w:val="chineseCounting"/>
      <w:suff w:val="nothing"/>
      <w:lvlText w:val="%1）"/>
      <w:lvlJc w:val="left"/>
    </w:lvl>
  </w:abstractNum>
  <w:abstractNum w:abstractNumId="32">
    <w:nsid w:val="5487DDFB"/>
    <w:multiLevelType w:val="singleLevel"/>
    <w:tmpl w:val="5487DDFB"/>
    <w:lvl w:ilvl="0">
      <w:start w:val="1"/>
      <w:numFmt w:val="decimal"/>
      <w:suff w:val="nothing"/>
      <w:lvlText w:val="%1."/>
      <w:lvlJc w:val="left"/>
    </w:lvl>
  </w:abstractNum>
  <w:abstractNum w:abstractNumId="33">
    <w:nsid w:val="5487E695"/>
    <w:multiLevelType w:val="singleLevel"/>
    <w:tmpl w:val="5487E695"/>
    <w:lvl w:ilvl="0">
      <w:start w:val="1"/>
      <w:numFmt w:val="chineseCounting"/>
      <w:suff w:val="nothing"/>
      <w:lvlText w:val="%1．"/>
      <w:lvlJc w:val="left"/>
    </w:lvl>
  </w:abstractNum>
  <w:abstractNum w:abstractNumId="34">
    <w:nsid w:val="5487E8ED"/>
    <w:multiLevelType w:val="singleLevel"/>
    <w:tmpl w:val="5487E8ED"/>
    <w:lvl w:ilvl="0">
      <w:start w:val="1"/>
      <w:numFmt w:val="decimal"/>
      <w:suff w:val="nothing"/>
      <w:lvlText w:val="%1."/>
      <w:lvlJc w:val="left"/>
    </w:lvl>
  </w:abstractNum>
  <w:abstractNum w:abstractNumId="35">
    <w:nsid w:val="5487EC07"/>
    <w:multiLevelType w:val="singleLevel"/>
    <w:tmpl w:val="5487EC07"/>
    <w:lvl w:ilvl="0">
      <w:start w:val="1"/>
      <w:numFmt w:val="decimal"/>
      <w:suff w:val="nothing"/>
      <w:lvlText w:val="%1."/>
      <w:lvlJc w:val="left"/>
    </w:lvl>
  </w:abstractNum>
  <w:abstractNum w:abstractNumId="36">
    <w:nsid w:val="5487F191"/>
    <w:multiLevelType w:val="singleLevel"/>
    <w:tmpl w:val="5487F191"/>
    <w:lvl w:ilvl="0">
      <w:start w:val="3"/>
      <w:numFmt w:val="decimal"/>
      <w:suff w:val="nothing"/>
      <w:lvlText w:val="%1."/>
      <w:lvlJc w:val="left"/>
    </w:lvl>
  </w:abstractNum>
  <w:abstractNum w:abstractNumId="37">
    <w:nsid w:val="548803D5"/>
    <w:multiLevelType w:val="singleLevel"/>
    <w:tmpl w:val="548803D5"/>
    <w:lvl w:ilvl="0">
      <w:start w:val="1"/>
      <w:numFmt w:val="decimal"/>
      <w:suff w:val="nothing"/>
      <w:lvlText w:val="%1."/>
      <w:lvlJc w:val="left"/>
    </w:lvl>
  </w:abstractNum>
  <w:abstractNum w:abstractNumId="38">
    <w:nsid w:val="54895A80"/>
    <w:multiLevelType w:val="singleLevel"/>
    <w:tmpl w:val="54895A80"/>
    <w:lvl w:ilvl="0">
      <w:start w:val="20"/>
      <w:numFmt w:val="decimal"/>
      <w:suff w:val="space"/>
      <w:lvlText w:val="%1."/>
      <w:lvlJc w:val="left"/>
    </w:lvl>
  </w:abstractNum>
  <w:abstractNum w:abstractNumId="39">
    <w:nsid w:val="604F7078"/>
    <w:multiLevelType w:val="hybridMultilevel"/>
    <w:tmpl w:val="C5282688"/>
    <w:lvl w:ilvl="0" w:tplc="8460CA9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2C73910"/>
    <w:multiLevelType w:val="hybridMultilevel"/>
    <w:tmpl w:val="062036C0"/>
    <w:lvl w:ilvl="0" w:tplc="0BDA2552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D1E631B"/>
    <w:multiLevelType w:val="hybridMultilevel"/>
    <w:tmpl w:val="2BD27876"/>
    <w:lvl w:ilvl="0" w:tplc="41F230D4">
      <w:start w:val="1"/>
      <w:numFmt w:val="decimal"/>
      <w:lvlText w:val="%1．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D0B4FE2A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2">
    <w:nsid w:val="6DF936BD"/>
    <w:multiLevelType w:val="hybridMultilevel"/>
    <w:tmpl w:val="48F08074"/>
    <w:lvl w:ilvl="0" w:tplc="20ACE83E">
      <w:start w:val="3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325"/>
        </w:tabs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85"/>
        </w:tabs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25"/>
        </w:tabs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45"/>
        </w:tabs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65"/>
        </w:tabs>
        <w:ind w:left="5265" w:hanging="420"/>
      </w:pPr>
    </w:lvl>
  </w:abstractNum>
  <w:abstractNum w:abstractNumId="43">
    <w:nsid w:val="755E6062"/>
    <w:multiLevelType w:val="hybridMultilevel"/>
    <w:tmpl w:val="0B1A5C84"/>
    <w:lvl w:ilvl="0" w:tplc="7E1C96C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56565A6"/>
    <w:multiLevelType w:val="multilevel"/>
    <w:tmpl w:val="C4A21C26"/>
    <w:lvl w:ilvl="0">
      <w:start w:val="1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76E20765"/>
    <w:multiLevelType w:val="hybridMultilevel"/>
    <w:tmpl w:val="81DEC94C"/>
    <w:lvl w:ilvl="0" w:tplc="DD2EE31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6">
    <w:nsid w:val="7EFA0423"/>
    <w:multiLevelType w:val="hybridMultilevel"/>
    <w:tmpl w:val="A468D748"/>
    <w:lvl w:ilvl="0" w:tplc="671C352E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color w:val="0E4A79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31"/>
  </w:num>
  <w:num w:numId="5">
    <w:abstractNumId w:val="35"/>
  </w:num>
  <w:num w:numId="6">
    <w:abstractNumId w:val="37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6"/>
  </w:num>
  <w:num w:numId="12">
    <w:abstractNumId w:val="38"/>
  </w:num>
  <w:num w:numId="13">
    <w:abstractNumId w:val="33"/>
  </w:num>
  <w:num w:numId="14">
    <w:abstractNumId w:val="34"/>
  </w:num>
  <w:num w:numId="15">
    <w:abstractNumId w:val="9"/>
  </w:num>
  <w:num w:numId="16">
    <w:abstractNumId w:val="7"/>
  </w:num>
  <w:num w:numId="17">
    <w:abstractNumId w:val="0"/>
  </w:num>
  <w:num w:numId="18">
    <w:abstractNumId w:val="6"/>
  </w:num>
  <w:num w:numId="19">
    <w:abstractNumId w:val="3"/>
  </w:num>
  <w:num w:numId="20">
    <w:abstractNumId w:val="5"/>
  </w:num>
  <w:num w:numId="21">
    <w:abstractNumId w:val="4"/>
  </w:num>
  <w:num w:numId="22">
    <w:abstractNumId w:val="2"/>
  </w:num>
  <w:num w:numId="23">
    <w:abstractNumId w:val="8"/>
  </w:num>
  <w:num w:numId="24">
    <w:abstractNumId w:val="46"/>
  </w:num>
  <w:num w:numId="25">
    <w:abstractNumId w:val="41"/>
  </w:num>
  <w:num w:numId="26">
    <w:abstractNumId w:val="17"/>
  </w:num>
  <w:num w:numId="27">
    <w:abstractNumId w:val="42"/>
  </w:num>
  <w:num w:numId="28">
    <w:abstractNumId w:val="15"/>
  </w:num>
  <w:num w:numId="29">
    <w:abstractNumId w:val="24"/>
  </w:num>
  <w:num w:numId="30">
    <w:abstractNumId w:val="19"/>
  </w:num>
  <w:num w:numId="31">
    <w:abstractNumId w:val="13"/>
  </w:num>
  <w:num w:numId="32">
    <w:abstractNumId w:val="23"/>
  </w:num>
  <w:num w:numId="33">
    <w:abstractNumId w:val="39"/>
  </w:num>
  <w:num w:numId="34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22"/>
  </w:num>
  <w:num w:numId="37">
    <w:abstractNumId w:val="1"/>
  </w:num>
  <w:num w:numId="38">
    <w:abstractNumId w:val="40"/>
  </w:num>
  <w:num w:numId="39">
    <w:abstractNumId w:val="44"/>
  </w:num>
  <w:num w:numId="40">
    <w:abstractNumId w:val="20"/>
  </w:num>
  <w:num w:numId="41">
    <w:abstractNumId w:val="43"/>
  </w:num>
  <w:num w:numId="42">
    <w:abstractNumId w:val="45"/>
  </w:num>
  <w:num w:numId="43">
    <w:abstractNumId w:val="14"/>
  </w:num>
  <w:num w:numId="44">
    <w:abstractNumId w:val="3"/>
    <w:lvlOverride w:ilvl="1">
      <w:startOverride w:val="1"/>
    </w:lvlOverride>
  </w:num>
  <w:num w:numId="45">
    <w:abstractNumId w:val="3"/>
    <w:lvlOverride w:ilvl="2">
      <w:startOverride w:val="1"/>
    </w:lvlOverride>
  </w:num>
  <w:num w:numId="46">
    <w:abstractNumId w:val="10"/>
  </w:num>
  <w:num w:numId="47">
    <w:abstractNumId w:val="12"/>
  </w:num>
  <w:num w:numId="48">
    <w:abstractNumId w:val="18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4C"/>
    <w:rsid w:val="002656FB"/>
    <w:rsid w:val="00627310"/>
    <w:rsid w:val="00833C9D"/>
    <w:rsid w:val="008809CF"/>
    <w:rsid w:val="008F6DF8"/>
    <w:rsid w:val="00A32A44"/>
    <w:rsid w:val="00A94A78"/>
    <w:rsid w:val="00AD1BFB"/>
    <w:rsid w:val="00C476FF"/>
    <w:rsid w:val="00CB0C50"/>
    <w:rsid w:val="00D0764C"/>
    <w:rsid w:val="00D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8A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58A4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458A4"/>
    <w:pPr>
      <w:keepNext/>
      <w:outlineLvl w:val="2"/>
    </w:pPr>
    <w:rPr>
      <w:rFonts w:ascii="Times New Roman" w:eastAsia="宋体" w:hAnsi="Times New Roman" w:cs="Times New Roman"/>
      <w:i/>
      <w:iCs/>
      <w:sz w:val="18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33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3C9D"/>
    <w:rPr>
      <w:sz w:val="18"/>
      <w:szCs w:val="18"/>
    </w:rPr>
  </w:style>
  <w:style w:type="paragraph" w:styleId="a4">
    <w:name w:val="footer"/>
    <w:basedOn w:val="a"/>
    <w:link w:val="Char0"/>
    <w:unhideWhenUsed/>
    <w:rsid w:val="00833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3C9D"/>
    <w:rPr>
      <w:sz w:val="18"/>
      <w:szCs w:val="18"/>
    </w:rPr>
  </w:style>
  <w:style w:type="paragraph" w:styleId="a5">
    <w:name w:val="Balloon Text"/>
    <w:basedOn w:val="a"/>
    <w:link w:val="Char1"/>
    <w:unhideWhenUsed/>
    <w:rsid w:val="00833C9D"/>
    <w:rPr>
      <w:sz w:val="18"/>
      <w:szCs w:val="18"/>
    </w:rPr>
  </w:style>
  <w:style w:type="character" w:customStyle="1" w:styleId="Char1">
    <w:name w:val="批注框文本 Char"/>
    <w:basedOn w:val="a0"/>
    <w:link w:val="a5"/>
    <w:rsid w:val="00833C9D"/>
    <w:rPr>
      <w:sz w:val="18"/>
      <w:szCs w:val="18"/>
    </w:rPr>
  </w:style>
  <w:style w:type="table" w:styleId="a6">
    <w:name w:val="Table Grid"/>
    <w:basedOn w:val="a1"/>
    <w:uiPriority w:val="59"/>
    <w:rsid w:val="0026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458A4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semiHidden/>
    <w:rsid w:val="00D458A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458A4"/>
    <w:rPr>
      <w:rFonts w:ascii="Times New Roman" w:eastAsia="宋体" w:hAnsi="Times New Roman" w:cs="Times New Roman"/>
      <w:i/>
      <w:iCs/>
      <w:sz w:val="18"/>
      <w:szCs w:val="24"/>
      <w:lang w:val="x-none" w:eastAsia="x-none"/>
    </w:rPr>
  </w:style>
  <w:style w:type="numbering" w:customStyle="1" w:styleId="10">
    <w:name w:val="无列表1"/>
    <w:next w:val="a2"/>
    <w:uiPriority w:val="99"/>
    <w:semiHidden/>
    <w:unhideWhenUsed/>
    <w:rsid w:val="00D458A4"/>
  </w:style>
  <w:style w:type="character" w:customStyle="1" w:styleId="Char2">
    <w:name w:val="普通(网站) Char"/>
    <w:link w:val="a7"/>
    <w:rsid w:val="00D458A4"/>
    <w:rPr>
      <w:rFonts w:ascii="宋体" w:hAnsi="宋体" w:cs="宋体"/>
      <w:sz w:val="24"/>
      <w:szCs w:val="24"/>
    </w:rPr>
  </w:style>
  <w:style w:type="character" w:styleId="a8">
    <w:name w:val="page number"/>
    <w:basedOn w:val="a0"/>
    <w:rsid w:val="00D458A4"/>
  </w:style>
  <w:style w:type="character" w:customStyle="1" w:styleId="3Char0">
    <w:name w:val="正文文本缩进 3 Char"/>
    <w:link w:val="30"/>
    <w:rsid w:val="00D458A4"/>
    <w:rPr>
      <w:sz w:val="16"/>
      <w:szCs w:val="16"/>
    </w:rPr>
  </w:style>
  <w:style w:type="character" w:customStyle="1" w:styleId="Char3">
    <w:name w:val="纯文本 Char"/>
    <w:link w:val="a9"/>
    <w:rsid w:val="00D458A4"/>
    <w:rPr>
      <w:rFonts w:ascii="宋体" w:hAnsi="Courier New" w:cs="Courier New"/>
      <w:szCs w:val="21"/>
    </w:rPr>
  </w:style>
  <w:style w:type="character" w:customStyle="1" w:styleId="Char4">
    <w:name w:val="批注主题 Char"/>
    <w:link w:val="aa"/>
    <w:uiPriority w:val="99"/>
    <w:rsid w:val="00D458A4"/>
    <w:rPr>
      <w:b/>
      <w:bCs/>
      <w:szCs w:val="24"/>
    </w:rPr>
  </w:style>
  <w:style w:type="character" w:customStyle="1" w:styleId="Char5">
    <w:name w:val="批注文字 Char"/>
    <w:uiPriority w:val="99"/>
    <w:semiHidden/>
    <w:rsid w:val="00D458A4"/>
    <w:rPr>
      <w:kern w:val="2"/>
      <w:sz w:val="21"/>
      <w:szCs w:val="24"/>
    </w:rPr>
  </w:style>
  <w:style w:type="character" w:styleId="ab">
    <w:name w:val="Emphasis"/>
    <w:qFormat/>
    <w:rsid w:val="00D458A4"/>
    <w:rPr>
      <w:i/>
      <w:iCs/>
    </w:rPr>
  </w:style>
  <w:style w:type="character" w:styleId="ac">
    <w:name w:val="Hyperlink"/>
    <w:uiPriority w:val="99"/>
    <w:rsid w:val="00D458A4"/>
    <w:rPr>
      <w:color w:val="0000FF"/>
      <w:u w:val="single"/>
    </w:rPr>
  </w:style>
  <w:style w:type="character" w:styleId="ad">
    <w:name w:val="annotation reference"/>
    <w:uiPriority w:val="99"/>
    <w:unhideWhenUsed/>
    <w:rsid w:val="00D458A4"/>
    <w:rPr>
      <w:sz w:val="21"/>
      <w:szCs w:val="21"/>
    </w:rPr>
  </w:style>
  <w:style w:type="character" w:customStyle="1" w:styleId="CharChar">
    <w:name w:val="纯文本 Char Char"/>
    <w:rsid w:val="00D458A4"/>
    <w:rPr>
      <w:rFonts w:ascii="宋体" w:hAnsi="Courier New" w:cs="Courier New"/>
      <w:kern w:val="2"/>
      <w:sz w:val="21"/>
      <w:szCs w:val="21"/>
    </w:rPr>
  </w:style>
  <w:style w:type="character" w:customStyle="1" w:styleId="Char6">
    <w:name w:val="无间隔 Char"/>
    <w:link w:val="ae"/>
    <w:uiPriority w:val="1"/>
    <w:rsid w:val="00D458A4"/>
    <w:rPr>
      <w:rFonts w:ascii="Calibri" w:hAnsi="Calibri"/>
      <w:sz w:val="22"/>
    </w:rPr>
  </w:style>
  <w:style w:type="character" w:customStyle="1" w:styleId="2Char0">
    <w:name w:val="正文文本缩进 2 Char"/>
    <w:link w:val="20"/>
    <w:rsid w:val="00D458A4"/>
    <w:rPr>
      <w:szCs w:val="24"/>
    </w:rPr>
  </w:style>
  <w:style w:type="character" w:customStyle="1" w:styleId="px14">
    <w:name w:val="px14"/>
    <w:basedOn w:val="a0"/>
    <w:rsid w:val="00D458A4"/>
  </w:style>
  <w:style w:type="character" w:customStyle="1" w:styleId="Char7">
    <w:name w:val="正文文本缩进 Char"/>
    <w:link w:val="af"/>
    <w:rsid w:val="00D458A4"/>
    <w:rPr>
      <w:rFonts w:ascii="新宋体" w:eastAsia="新宋体" w:hAnsi="新宋体"/>
      <w:sz w:val="28"/>
    </w:rPr>
  </w:style>
  <w:style w:type="character" w:customStyle="1" w:styleId="section1">
    <w:name w:val="section1"/>
    <w:basedOn w:val="a0"/>
    <w:rsid w:val="00D458A4"/>
  </w:style>
  <w:style w:type="character" w:customStyle="1" w:styleId="biaoti031">
    <w:name w:val="biaoti031"/>
    <w:rsid w:val="00D458A4"/>
    <w:rPr>
      <w:rFonts w:ascii="黑体" w:eastAsia="黑体" w:hint="eastAsia"/>
      <w:b/>
      <w:bCs/>
      <w:color w:val="FF9300"/>
      <w:sz w:val="23"/>
      <w:szCs w:val="23"/>
    </w:rPr>
  </w:style>
  <w:style w:type="paragraph" w:styleId="af0">
    <w:name w:val="annotation text"/>
    <w:basedOn w:val="a"/>
    <w:link w:val="Char10"/>
    <w:uiPriority w:val="99"/>
    <w:unhideWhenUsed/>
    <w:rsid w:val="00D458A4"/>
    <w:pPr>
      <w:jc w:val="left"/>
    </w:pPr>
  </w:style>
  <w:style w:type="character" w:customStyle="1" w:styleId="Char10">
    <w:name w:val="批注文字 Char1"/>
    <w:basedOn w:val="a0"/>
    <w:link w:val="af0"/>
    <w:uiPriority w:val="99"/>
    <w:semiHidden/>
    <w:rsid w:val="00D458A4"/>
  </w:style>
  <w:style w:type="paragraph" w:styleId="aa">
    <w:name w:val="annotation subject"/>
    <w:basedOn w:val="af0"/>
    <w:next w:val="af0"/>
    <w:link w:val="Char4"/>
    <w:uiPriority w:val="99"/>
    <w:unhideWhenUsed/>
    <w:rsid w:val="00D458A4"/>
    <w:rPr>
      <w:b/>
      <w:bCs/>
      <w:szCs w:val="24"/>
    </w:rPr>
  </w:style>
  <w:style w:type="character" w:customStyle="1" w:styleId="Char11">
    <w:name w:val="批注主题 Char1"/>
    <w:basedOn w:val="Char10"/>
    <w:uiPriority w:val="99"/>
    <w:semiHidden/>
    <w:rsid w:val="00D458A4"/>
    <w:rPr>
      <w:b/>
      <w:bCs/>
    </w:rPr>
  </w:style>
  <w:style w:type="paragraph" w:styleId="af">
    <w:name w:val="Body Text Indent"/>
    <w:basedOn w:val="a"/>
    <w:link w:val="Char7"/>
    <w:rsid w:val="00D458A4"/>
    <w:pPr>
      <w:spacing w:after="120"/>
      <w:ind w:leftChars="200" w:left="420"/>
    </w:pPr>
    <w:rPr>
      <w:rFonts w:ascii="新宋体" w:eastAsia="新宋体" w:hAnsi="新宋体"/>
      <w:sz w:val="28"/>
    </w:rPr>
  </w:style>
  <w:style w:type="character" w:customStyle="1" w:styleId="Char12">
    <w:name w:val="正文文本缩进 Char1"/>
    <w:basedOn w:val="a0"/>
    <w:uiPriority w:val="99"/>
    <w:semiHidden/>
    <w:rsid w:val="00D458A4"/>
  </w:style>
  <w:style w:type="paragraph" w:styleId="20">
    <w:name w:val="Body Text Indent 2"/>
    <w:basedOn w:val="a"/>
    <w:link w:val="2Char0"/>
    <w:rsid w:val="00D458A4"/>
    <w:pPr>
      <w:spacing w:after="120" w:line="480" w:lineRule="auto"/>
      <w:ind w:leftChars="200" w:left="420"/>
    </w:pPr>
    <w:rPr>
      <w:szCs w:val="24"/>
    </w:rPr>
  </w:style>
  <w:style w:type="character" w:customStyle="1" w:styleId="2Char1">
    <w:name w:val="正文文本缩进 2 Char1"/>
    <w:basedOn w:val="a0"/>
    <w:uiPriority w:val="99"/>
    <w:semiHidden/>
    <w:rsid w:val="00D458A4"/>
  </w:style>
  <w:style w:type="paragraph" w:styleId="a9">
    <w:name w:val="Plain Text"/>
    <w:basedOn w:val="a"/>
    <w:link w:val="Char3"/>
    <w:rsid w:val="00D458A4"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character" w:customStyle="1" w:styleId="Char13">
    <w:name w:val="纯文本 Char1"/>
    <w:basedOn w:val="a0"/>
    <w:uiPriority w:val="99"/>
    <w:semiHidden/>
    <w:rsid w:val="00D458A4"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458A4"/>
    <w:pPr>
      <w:widowControl/>
      <w:spacing w:line="300" w:lineRule="auto"/>
      <w:ind w:firstLineChars="200" w:firstLine="200"/>
    </w:pPr>
    <w:rPr>
      <w:rFonts w:ascii="Calibri" w:eastAsia="宋体" w:hAnsi="Calibri" w:cs="Times New Roman"/>
      <w:szCs w:val="20"/>
    </w:rPr>
  </w:style>
  <w:style w:type="paragraph" w:styleId="30">
    <w:name w:val="Body Text Indent 3"/>
    <w:basedOn w:val="a"/>
    <w:link w:val="3Char0"/>
    <w:rsid w:val="00D458A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1"/>
    <w:basedOn w:val="a0"/>
    <w:uiPriority w:val="99"/>
    <w:semiHidden/>
    <w:rsid w:val="00D458A4"/>
    <w:rPr>
      <w:sz w:val="16"/>
      <w:szCs w:val="16"/>
    </w:rPr>
  </w:style>
  <w:style w:type="paragraph" w:styleId="HTML">
    <w:name w:val="HTML Preformatted"/>
    <w:basedOn w:val="a"/>
    <w:link w:val="HTMLChar"/>
    <w:rsid w:val="00D45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D458A4"/>
    <w:rPr>
      <w:rFonts w:ascii="Arial" w:eastAsia="宋体" w:hAnsi="Arial" w:cs="Arial"/>
      <w:kern w:val="0"/>
      <w:sz w:val="24"/>
      <w:szCs w:val="24"/>
    </w:rPr>
  </w:style>
  <w:style w:type="paragraph" w:styleId="a7">
    <w:name w:val="Normal (Web)"/>
    <w:basedOn w:val="a"/>
    <w:link w:val="Char2"/>
    <w:rsid w:val="00D458A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e">
    <w:name w:val="No Spacing"/>
    <w:link w:val="Char6"/>
    <w:uiPriority w:val="1"/>
    <w:qFormat/>
    <w:rsid w:val="00D458A4"/>
    <w:rPr>
      <w:rFonts w:ascii="Calibri" w:hAnsi="Calibri"/>
      <w:sz w:val="22"/>
    </w:rPr>
  </w:style>
  <w:style w:type="paragraph" w:styleId="af1">
    <w:name w:val="List Paragraph"/>
    <w:basedOn w:val="a"/>
    <w:qFormat/>
    <w:rsid w:val="00D458A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Paragraph">
    <w:name w:val="DefaultParagraph"/>
    <w:rsid w:val="00D458A4"/>
    <w:rPr>
      <w:rFonts w:ascii="Times New Roman" w:eastAsia="宋体" w:hAnsi="Calibri" w:cs="Times New Roman"/>
    </w:rPr>
  </w:style>
  <w:style w:type="numbering" w:customStyle="1" w:styleId="11">
    <w:name w:val="无列表11"/>
    <w:next w:val="a2"/>
    <w:uiPriority w:val="99"/>
    <w:semiHidden/>
    <w:unhideWhenUsed/>
    <w:rsid w:val="00D458A4"/>
  </w:style>
  <w:style w:type="numbering" w:customStyle="1" w:styleId="21">
    <w:name w:val="无列表2"/>
    <w:next w:val="a2"/>
    <w:uiPriority w:val="99"/>
    <w:semiHidden/>
    <w:unhideWhenUsed/>
    <w:rsid w:val="00D458A4"/>
  </w:style>
  <w:style w:type="paragraph" w:customStyle="1" w:styleId="9">
    <w:name w:val="9磅字版"/>
    <w:basedOn w:val="a"/>
    <w:rsid w:val="00D458A4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宋体" w:hAnsi="Times New Roman" w:cs="Times New Roman"/>
      <w:color w:val="000000"/>
      <w:kern w:val="0"/>
      <w:sz w:val="18"/>
      <w:szCs w:val="18"/>
      <w:lang w:val="zh-CN"/>
    </w:rPr>
  </w:style>
  <w:style w:type="paragraph" w:customStyle="1" w:styleId="p15">
    <w:name w:val="p15"/>
    <w:basedOn w:val="a"/>
    <w:rsid w:val="00D458A4"/>
    <w:pPr>
      <w:widowControl/>
    </w:pPr>
    <w:rPr>
      <w:rFonts w:ascii="宋体" w:eastAsia="宋体" w:hAnsi="宋体" w:cs="宋体"/>
      <w:kern w:val="0"/>
      <w:szCs w:val="21"/>
    </w:rPr>
  </w:style>
  <w:style w:type="table" w:customStyle="1" w:styleId="12">
    <w:name w:val="网格型1"/>
    <w:basedOn w:val="a1"/>
    <w:next w:val="a6"/>
    <w:rsid w:val="00D458A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8A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58A4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458A4"/>
    <w:pPr>
      <w:keepNext/>
      <w:outlineLvl w:val="2"/>
    </w:pPr>
    <w:rPr>
      <w:rFonts w:ascii="Times New Roman" w:eastAsia="宋体" w:hAnsi="Times New Roman" w:cs="Times New Roman"/>
      <w:i/>
      <w:iCs/>
      <w:sz w:val="18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33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3C9D"/>
    <w:rPr>
      <w:sz w:val="18"/>
      <w:szCs w:val="18"/>
    </w:rPr>
  </w:style>
  <w:style w:type="paragraph" w:styleId="a4">
    <w:name w:val="footer"/>
    <w:basedOn w:val="a"/>
    <w:link w:val="Char0"/>
    <w:unhideWhenUsed/>
    <w:rsid w:val="00833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3C9D"/>
    <w:rPr>
      <w:sz w:val="18"/>
      <w:szCs w:val="18"/>
    </w:rPr>
  </w:style>
  <w:style w:type="paragraph" w:styleId="a5">
    <w:name w:val="Balloon Text"/>
    <w:basedOn w:val="a"/>
    <w:link w:val="Char1"/>
    <w:unhideWhenUsed/>
    <w:rsid w:val="00833C9D"/>
    <w:rPr>
      <w:sz w:val="18"/>
      <w:szCs w:val="18"/>
    </w:rPr>
  </w:style>
  <w:style w:type="character" w:customStyle="1" w:styleId="Char1">
    <w:name w:val="批注框文本 Char"/>
    <w:basedOn w:val="a0"/>
    <w:link w:val="a5"/>
    <w:rsid w:val="00833C9D"/>
    <w:rPr>
      <w:sz w:val="18"/>
      <w:szCs w:val="18"/>
    </w:rPr>
  </w:style>
  <w:style w:type="table" w:styleId="a6">
    <w:name w:val="Table Grid"/>
    <w:basedOn w:val="a1"/>
    <w:uiPriority w:val="59"/>
    <w:rsid w:val="0026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458A4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semiHidden/>
    <w:rsid w:val="00D458A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458A4"/>
    <w:rPr>
      <w:rFonts w:ascii="Times New Roman" w:eastAsia="宋体" w:hAnsi="Times New Roman" w:cs="Times New Roman"/>
      <w:i/>
      <w:iCs/>
      <w:sz w:val="18"/>
      <w:szCs w:val="24"/>
      <w:lang w:val="x-none" w:eastAsia="x-none"/>
    </w:rPr>
  </w:style>
  <w:style w:type="numbering" w:customStyle="1" w:styleId="10">
    <w:name w:val="无列表1"/>
    <w:next w:val="a2"/>
    <w:uiPriority w:val="99"/>
    <w:semiHidden/>
    <w:unhideWhenUsed/>
    <w:rsid w:val="00D458A4"/>
  </w:style>
  <w:style w:type="character" w:customStyle="1" w:styleId="Char2">
    <w:name w:val="普通(网站) Char"/>
    <w:link w:val="a7"/>
    <w:rsid w:val="00D458A4"/>
    <w:rPr>
      <w:rFonts w:ascii="宋体" w:hAnsi="宋体" w:cs="宋体"/>
      <w:sz w:val="24"/>
      <w:szCs w:val="24"/>
    </w:rPr>
  </w:style>
  <w:style w:type="character" w:styleId="a8">
    <w:name w:val="page number"/>
    <w:basedOn w:val="a0"/>
    <w:rsid w:val="00D458A4"/>
  </w:style>
  <w:style w:type="character" w:customStyle="1" w:styleId="3Char0">
    <w:name w:val="正文文本缩进 3 Char"/>
    <w:link w:val="30"/>
    <w:rsid w:val="00D458A4"/>
    <w:rPr>
      <w:sz w:val="16"/>
      <w:szCs w:val="16"/>
    </w:rPr>
  </w:style>
  <w:style w:type="character" w:customStyle="1" w:styleId="Char3">
    <w:name w:val="纯文本 Char"/>
    <w:link w:val="a9"/>
    <w:rsid w:val="00D458A4"/>
    <w:rPr>
      <w:rFonts w:ascii="宋体" w:hAnsi="Courier New" w:cs="Courier New"/>
      <w:szCs w:val="21"/>
    </w:rPr>
  </w:style>
  <w:style w:type="character" w:customStyle="1" w:styleId="Char4">
    <w:name w:val="批注主题 Char"/>
    <w:link w:val="aa"/>
    <w:uiPriority w:val="99"/>
    <w:rsid w:val="00D458A4"/>
    <w:rPr>
      <w:b/>
      <w:bCs/>
      <w:szCs w:val="24"/>
    </w:rPr>
  </w:style>
  <w:style w:type="character" w:customStyle="1" w:styleId="Char5">
    <w:name w:val="批注文字 Char"/>
    <w:uiPriority w:val="99"/>
    <w:semiHidden/>
    <w:rsid w:val="00D458A4"/>
    <w:rPr>
      <w:kern w:val="2"/>
      <w:sz w:val="21"/>
      <w:szCs w:val="24"/>
    </w:rPr>
  </w:style>
  <w:style w:type="character" w:styleId="ab">
    <w:name w:val="Emphasis"/>
    <w:qFormat/>
    <w:rsid w:val="00D458A4"/>
    <w:rPr>
      <w:i/>
      <w:iCs/>
    </w:rPr>
  </w:style>
  <w:style w:type="character" w:styleId="ac">
    <w:name w:val="Hyperlink"/>
    <w:uiPriority w:val="99"/>
    <w:rsid w:val="00D458A4"/>
    <w:rPr>
      <w:color w:val="0000FF"/>
      <w:u w:val="single"/>
    </w:rPr>
  </w:style>
  <w:style w:type="character" w:styleId="ad">
    <w:name w:val="annotation reference"/>
    <w:uiPriority w:val="99"/>
    <w:unhideWhenUsed/>
    <w:rsid w:val="00D458A4"/>
    <w:rPr>
      <w:sz w:val="21"/>
      <w:szCs w:val="21"/>
    </w:rPr>
  </w:style>
  <w:style w:type="character" w:customStyle="1" w:styleId="CharChar">
    <w:name w:val="纯文本 Char Char"/>
    <w:rsid w:val="00D458A4"/>
    <w:rPr>
      <w:rFonts w:ascii="宋体" w:hAnsi="Courier New" w:cs="Courier New"/>
      <w:kern w:val="2"/>
      <w:sz w:val="21"/>
      <w:szCs w:val="21"/>
    </w:rPr>
  </w:style>
  <w:style w:type="character" w:customStyle="1" w:styleId="Char6">
    <w:name w:val="无间隔 Char"/>
    <w:link w:val="ae"/>
    <w:uiPriority w:val="1"/>
    <w:rsid w:val="00D458A4"/>
    <w:rPr>
      <w:rFonts w:ascii="Calibri" w:hAnsi="Calibri"/>
      <w:sz w:val="22"/>
    </w:rPr>
  </w:style>
  <w:style w:type="character" w:customStyle="1" w:styleId="2Char0">
    <w:name w:val="正文文本缩进 2 Char"/>
    <w:link w:val="20"/>
    <w:rsid w:val="00D458A4"/>
    <w:rPr>
      <w:szCs w:val="24"/>
    </w:rPr>
  </w:style>
  <w:style w:type="character" w:customStyle="1" w:styleId="px14">
    <w:name w:val="px14"/>
    <w:basedOn w:val="a0"/>
    <w:rsid w:val="00D458A4"/>
  </w:style>
  <w:style w:type="character" w:customStyle="1" w:styleId="Char7">
    <w:name w:val="正文文本缩进 Char"/>
    <w:link w:val="af"/>
    <w:rsid w:val="00D458A4"/>
    <w:rPr>
      <w:rFonts w:ascii="新宋体" w:eastAsia="新宋体" w:hAnsi="新宋体"/>
      <w:sz w:val="28"/>
    </w:rPr>
  </w:style>
  <w:style w:type="character" w:customStyle="1" w:styleId="section1">
    <w:name w:val="section1"/>
    <w:basedOn w:val="a0"/>
    <w:rsid w:val="00D458A4"/>
  </w:style>
  <w:style w:type="character" w:customStyle="1" w:styleId="biaoti031">
    <w:name w:val="biaoti031"/>
    <w:rsid w:val="00D458A4"/>
    <w:rPr>
      <w:rFonts w:ascii="黑体" w:eastAsia="黑体" w:hint="eastAsia"/>
      <w:b/>
      <w:bCs/>
      <w:color w:val="FF9300"/>
      <w:sz w:val="23"/>
      <w:szCs w:val="23"/>
    </w:rPr>
  </w:style>
  <w:style w:type="paragraph" w:styleId="af0">
    <w:name w:val="annotation text"/>
    <w:basedOn w:val="a"/>
    <w:link w:val="Char10"/>
    <w:uiPriority w:val="99"/>
    <w:unhideWhenUsed/>
    <w:rsid w:val="00D458A4"/>
    <w:pPr>
      <w:jc w:val="left"/>
    </w:pPr>
  </w:style>
  <w:style w:type="character" w:customStyle="1" w:styleId="Char10">
    <w:name w:val="批注文字 Char1"/>
    <w:basedOn w:val="a0"/>
    <w:link w:val="af0"/>
    <w:uiPriority w:val="99"/>
    <w:semiHidden/>
    <w:rsid w:val="00D458A4"/>
  </w:style>
  <w:style w:type="paragraph" w:styleId="aa">
    <w:name w:val="annotation subject"/>
    <w:basedOn w:val="af0"/>
    <w:next w:val="af0"/>
    <w:link w:val="Char4"/>
    <w:uiPriority w:val="99"/>
    <w:unhideWhenUsed/>
    <w:rsid w:val="00D458A4"/>
    <w:rPr>
      <w:b/>
      <w:bCs/>
      <w:szCs w:val="24"/>
    </w:rPr>
  </w:style>
  <w:style w:type="character" w:customStyle="1" w:styleId="Char11">
    <w:name w:val="批注主题 Char1"/>
    <w:basedOn w:val="Char10"/>
    <w:uiPriority w:val="99"/>
    <w:semiHidden/>
    <w:rsid w:val="00D458A4"/>
    <w:rPr>
      <w:b/>
      <w:bCs/>
    </w:rPr>
  </w:style>
  <w:style w:type="paragraph" w:styleId="af">
    <w:name w:val="Body Text Indent"/>
    <w:basedOn w:val="a"/>
    <w:link w:val="Char7"/>
    <w:rsid w:val="00D458A4"/>
    <w:pPr>
      <w:spacing w:after="120"/>
      <w:ind w:leftChars="200" w:left="420"/>
    </w:pPr>
    <w:rPr>
      <w:rFonts w:ascii="新宋体" w:eastAsia="新宋体" w:hAnsi="新宋体"/>
      <w:sz w:val="28"/>
    </w:rPr>
  </w:style>
  <w:style w:type="character" w:customStyle="1" w:styleId="Char12">
    <w:name w:val="正文文本缩进 Char1"/>
    <w:basedOn w:val="a0"/>
    <w:uiPriority w:val="99"/>
    <w:semiHidden/>
    <w:rsid w:val="00D458A4"/>
  </w:style>
  <w:style w:type="paragraph" w:styleId="20">
    <w:name w:val="Body Text Indent 2"/>
    <w:basedOn w:val="a"/>
    <w:link w:val="2Char0"/>
    <w:rsid w:val="00D458A4"/>
    <w:pPr>
      <w:spacing w:after="120" w:line="480" w:lineRule="auto"/>
      <w:ind w:leftChars="200" w:left="420"/>
    </w:pPr>
    <w:rPr>
      <w:szCs w:val="24"/>
    </w:rPr>
  </w:style>
  <w:style w:type="character" w:customStyle="1" w:styleId="2Char1">
    <w:name w:val="正文文本缩进 2 Char1"/>
    <w:basedOn w:val="a0"/>
    <w:uiPriority w:val="99"/>
    <w:semiHidden/>
    <w:rsid w:val="00D458A4"/>
  </w:style>
  <w:style w:type="paragraph" w:styleId="a9">
    <w:name w:val="Plain Text"/>
    <w:basedOn w:val="a"/>
    <w:link w:val="Char3"/>
    <w:rsid w:val="00D458A4"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character" w:customStyle="1" w:styleId="Char13">
    <w:name w:val="纯文本 Char1"/>
    <w:basedOn w:val="a0"/>
    <w:uiPriority w:val="99"/>
    <w:semiHidden/>
    <w:rsid w:val="00D458A4"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458A4"/>
    <w:pPr>
      <w:widowControl/>
      <w:spacing w:line="300" w:lineRule="auto"/>
      <w:ind w:firstLineChars="200" w:firstLine="200"/>
    </w:pPr>
    <w:rPr>
      <w:rFonts w:ascii="Calibri" w:eastAsia="宋体" w:hAnsi="Calibri" w:cs="Times New Roman"/>
      <w:szCs w:val="20"/>
    </w:rPr>
  </w:style>
  <w:style w:type="paragraph" w:styleId="30">
    <w:name w:val="Body Text Indent 3"/>
    <w:basedOn w:val="a"/>
    <w:link w:val="3Char0"/>
    <w:rsid w:val="00D458A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1"/>
    <w:basedOn w:val="a0"/>
    <w:uiPriority w:val="99"/>
    <w:semiHidden/>
    <w:rsid w:val="00D458A4"/>
    <w:rPr>
      <w:sz w:val="16"/>
      <w:szCs w:val="16"/>
    </w:rPr>
  </w:style>
  <w:style w:type="paragraph" w:styleId="HTML">
    <w:name w:val="HTML Preformatted"/>
    <w:basedOn w:val="a"/>
    <w:link w:val="HTMLChar"/>
    <w:rsid w:val="00D45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D458A4"/>
    <w:rPr>
      <w:rFonts w:ascii="Arial" w:eastAsia="宋体" w:hAnsi="Arial" w:cs="Arial"/>
      <w:kern w:val="0"/>
      <w:sz w:val="24"/>
      <w:szCs w:val="24"/>
    </w:rPr>
  </w:style>
  <w:style w:type="paragraph" w:styleId="a7">
    <w:name w:val="Normal (Web)"/>
    <w:basedOn w:val="a"/>
    <w:link w:val="Char2"/>
    <w:rsid w:val="00D458A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e">
    <w:name w:val="No Spacing"/>
    <w:link w:val="Char6"/>
    <w:uiPriority w:val="1"/>
    <w:qFormat/>
    <w:rsid w:val="00D458A4"/>
    <w:rPr>
      <w:rFonts w:ascii="Calibri" w:hAnsi="Calibri"/>
      <w:sz w:val="22"/>
    </w:rPr>
  </w:style>
  <w:style w:type="paragraph" w:styleId="af1">
    <w:name w:val="List Paragraph"/>
    <w:basedOn w:val="a"/>
    <w:qFormat/>
    <w:rsid w:val="00D458A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Paragraph">
    <w:name w:val="DefaultParagraph"/>
    <w:rsid w:val="00D458A4"/>
    <w:rPr>
      <w:rFonts w:ascii="Times New Roman" w:eastAsia="宋体" w:hAnsi="Calibri" w:cs="Times New Roman"/>
    </w:rPr>
  </w:style>
  <w:style w:type="numbering" w:customStyle="1" w:styleId="11">
    <w:name w:val="无列表11"/>
    <w:next w:val="a2"/>
    <w:uiPriority w:val="99"/>
    <w:semiHidden/>
    <w:unhideWhenUsed/>
    <w:rsid w:val="00D458A4"/>
  </w:style>
  <w:style w:type="numbering" w:customStyle="1" w:styleId="21">
    <w:name w:val="无列表2"/>
    <w:next w:val="a2"/>
    <w:uiPriority w:val="99"/>
    <w:semiHidden/>
    <w:unhideWhenUsed/>
    <w:rsid w:val="00D458A4"/>
  </w:style>
  <w:style w:type="paragraph" w:customStyle="1" w:styleId="9">
    <w:name w:val="9磅字版"/>
    <w:basedOn w:val="a"/>
    <w:rsid w:val="00D458A4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宋体" w:hAnsi="Times New Roman" w:cs="Times New Roman"/>
      <w:color w:val="000000"/>
      <w:kern w:val="0"/>
      <w:sz w:val="18"/>
      <w:szCs w:val="18"/>
      <w:lang w:val="zh-CN"/>
    </w:rPr>
  </w:style>
  <w:style w:type="paragraph" w:customStyle="1" w:styleId="p15">
    <w:name w:val="p15"/>
    <w:basedOn w:val="a"/>
    <w:rsid w:val="00D458A4"/>
    <w:pPr>
      <w:widowControl/>
    </w:pPr>
    <w:rPr>
      <w:rFonts w:ascii="宋体" w:eastAsia="宋体" w:hAnsi="宋体" w:cs="宋体"/>
      <w:kern w:val="0"/>
      <w:szCs w:val="21"/>
    </w:rPr>
  </w:style>
  <w:style w:type="table" w:customStyle="1" w:styleId="12">
    <w:name w:val="网格型1"/>
    <w:basedOn w:val="a1"/>
    <w:next w:val="a6"/>
    <w:rsid w:val="00D458A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3246</Words>
  <Characters>18504</Characters>
  <Application>Microsoft Office Word</Application>
  <DocSecurity>0</DocSecurity>
  <Lines>154</Lines>
  <Paragraphs>43</Paragraphs>
  <ScaleCrop>false</ScaleCrop>
  <Company/>
  <LinksUpToDate>false</LinksUpToDate>
  <CharactersWithSpaces>21707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7</cp:revision>
  <dcterms:created xsi:type="dcterms:W3CDTF">2016-06-29T13:43:00Z</dcterms:created>
  <dcterms:modified xsi:type="dcterms:W3CDTF">2016-09-30T09:35:00Z</dcterms:modified>
</cp:coreProperties>
</file>